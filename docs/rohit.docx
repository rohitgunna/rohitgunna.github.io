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8972" w14:textId="15280B98" w:rsidR="00B247E9" w:rsidRPr="00606B46" w:rsidRDefault="007B4FBD">
      <w:pPr>
        <w:spacing w:before="12"/>
        <w:ind w:left="3509" w:right="3528"/>
        <w:jc w:val="center"/>
        <w:rPr>
          <w:rFonts w:asciiTheme="minorHAnsi" w:eastAsia="Calibri" w:hAnsiTheme="minorHAnsi" w:cs="Calibri"/>
          <w:sz w:val="40"/>
          <w:szCs w:val="40"/>
        </w:rPr>
      </w:pPr>
      <w:r w:rsidRPr="00606B46">
        <w:rPr>
          <w:rFonts w:asciiTheme="minorHAnsi" w:eastAsia="Calibri" w:hAnsiTheme="minorHAnsi" w:cs="Calibri"/>
          <w:b/>
          <w:sz w:val="40"/>
          <w:szCs w:val="40"/>
        </w:rPr>
        <w:t xml:space="preserve">Rohit Reddy </w:t>
      </w:r>
      <w:proofErr w:type="spellStart"/>
      <w:r w:rsidRPr="00606B46">
        <w:rPr>
          <w:rFonts w:asciiTheme="minorHAnsi" w:eastAsia="Calibri" w:hAnsiTheme="minorHAnsi" w:cs="Calibri"/>
          <w:b/>
          <w:sz w:val="40"/>
          <w:szCs w:val="40"/>
        </w:rPr>
        <w:t>Gunna</w:t>
      </w:r>
      <w:proofErr w:type="spellEnd"/>
    </w:p>
    <w:p w14:paraId="7F1CC675" w14:textId="77777777" w:rsidR="00B247E9" w:rsidRDefault="00B247E9">
      <w:pPr>
        <w:spacing w:before="10" w:line="100" w:lineRule="exact"/>
        <w:rPr>
          <w:sz w:val="11"/>
          <w:szCs w:val="11"/>
        </w:rPr>
      </w:pPr>
    </w:p>
    <w:p w14:paraId="64A92D3C" w14:textId="77777777" w:rsidR="00C15700" w:rsidRDefault="00C15700" w:rsidP="007B4FBD">
      <w:pPr>
        <w:ind w:left="1507" w:right="1532"/>
        <w:jc w:val="center"/>
        <w:rPr>
          <w:rFonts w:asciiTheme="minorHAnsi" w:eastAsia="Calibri" w:hAnsiTheme="minorHAnsi" w:cs="Calibri"/>
          <w:w w:val="99"/>
          <w:sz w:val="24"/>
          <w:szCs w:val="24"/>
        </w:rPr>
      </w:pPr>
    </w:p>
    <w:p w14:paraId="42C7946A" w14:textId="50A4FDCB" w:rsidR="00B247E9" w:rsidRPr="00606B46" w:rsidRDefault="009C7246" w:rsidP="007B4FBD">
      <w:pPr>
        <w:ind w:left="1507" w:right="1532"/>
        <w:jc w:val="center"/>
        <w:rPr>
          <w:rFonts w:asciiTheme="minorHAnsi" w:eastAsia="Calibri" w:hAnsiTheme="minorHAnsi" w:cs="Calibri"/>
          <w:sz w:val="24"/>
          <w:szCs w:val="24"/>
        </w:rPr>
      </w:pPr>
      <w:r w:rsidRPr="00606B46">
        <w:rPr>
          <w:rFonts w:asciiTheme="minorHAnsi" w:eastAsia="Calibri" w:hAnsiTheme="minorHAnsi" w:cs="Calibri"/>
          <w:w w:val="99"/>
          <w:sz w:val="24"/>
          <w:szCs w:val="24"/>
        </w:rPr>
        <w:t>+1</w:t>
      </w:r>
      <w:r w:rsidRPr="00606B46">
        <w:rPr>
          <w:rFonts w:asciiTheme="minorHAnsi" w:eastAsia="Calibri" w:hAnsiTheme="minorHAnsi" w:cs="Calibri"/>
          <w:sz w:val="24"/>
          <w:szCs w:val="24"/>
        </w:rPr>
        <w:t xml:space="preserve"> </w:t>
      </w:r>
      <w:r w:rsidRPr="00606B46">
        <w:rPr>
          <w:rFonts w:asciiTheme="minorHAnsi" w:eastAsia="Calibri" w:hAnsiTheme="minorHAnsi" w:cs="Calibri"/>
          <w:w w:val="99"/>
          <w:sz w:val="24"/>
          <w:szCs w:val="24"/>
        </w:rPr>
        <w:t>(</w:t>
      </w:r>
      <w:r w:rsidR="007B4FBD" w:rsidRPr="00606B46">
        <w:rPr>
          <w:rFonts w:asciiTheme="minorHAnsi" w:eastAsia="Calibri" w:hAnsiTheme="minorHAnsi" w:cs="Calibri"/>
          <w:w w:val="99"/>
          <w:sz w:val="24"/>
          <w:szCs w:val="24"/>
        </w:rPr>
        <w:t>234</w:t>
      </w:r>
      <w:r w:rsidRPr="00606B46">
        <w:rPr>
          <w:rFonts w:asciiTheme="minorHAnsi" w:eastAsia="Calibri" w:hAnsiTheme="minorHAnsi" w:cs="Calibri"/>
          <w:w w:val="99"/>
          <w:sz w:val="24"/>
          <w:szCs w:val="24"/>
        </w:rPr>
        <w:t>)-</w:t>
      </w:r>
      <w:r w:rsidR="007B4FBD" w:rsidRPr="00606B46">
        <w:rPr>
          <w:rFonts w:asciiTheme="minorHAnsi" w:eastAsia="Calibri" w:hAnsiTheme="minorHAnsi" w:cs="Calibri"/>
          <w:w w:val="99"/>
          <w:sz w:val="24"/>
          <w:szCs w:val="24"/>
        </w:rPr>
        <w:t>716</w:t>
      </w:r>
      <w:r w:rsidRPr="00606B46">
        <w:rPr>
          <w:rFonts w:asciiTheme="minorHAnsi" w:eastAsia="Calibri" w:hAnsiTheme="minorHAnsi" w:cs="Calibri"/>
          <w:w w:val="99"/>
          <w:sz w:val="24"/>
          <w:szCs w:val="24"/>
        </w:rPr>
        <w:t>-</w:t>
      </w:r>
      <w:r w:rsidR="007B4FBD" w:rsidRPr="00606B46">
        <w:rPr>
          <w:rFonts w:asciiTheme="minorHAnsi" w:eastAsia="Calibri" w:hAnsiTheme="minorHAnsi" w:cs="Calibri"/>
          <w:w w:val="99"/>
          <w:sz w:val="24"/>
          <w:szCs w:val="24"/>
        </w:rPr>
        <w:t>1943</w:t>
      </w:r>
      <w:r w:rsidRPr="00606B46">
        <w:rPr>
          <w:rFonts w:asciiTheme="minorHAnsi" w:eastAsia="Calibri" w:hAnsiTheme="minorHAnsi" w:cs="Calibri"/>
          <w:sz w:val="24"/>
          <w:szCs w:val="24"/>
        </w:rPr>
        <w:t xml:space="preserve"> </w:t>
      </w:r>
      <w:r w:rsidRPr="00091F3A">
        <w:rPr>
          <w:rFonts w:asciiTheme="minorHAnsi" w:eastAsia="Calibri" w:hAnsiTheme="minorHAnsi" w:cs="Calibri"/>
          <w:w w:val="99"/>
          <w:sz w:val="24"/>
          <w:szCs w:val="24"/>
        </w:rPr>
        <w:t>|</w:t>
      </w:r>
      <w:r w:rsidR="007B4FBD" w:rsidRPr="00091F3A">
        <w:rPr>
          <w:rFonts w:asciiTheme="minorHAnsi" w:eastAsia="Calibri" w:hAnsiTheme="minorHAnsi" w:cs="Calibri"/>
          <w:sz w:val="24"/>
          <w:szCs w:val="24"/>
        </w:rPr>
        <w:t xml:space="preserve"> </w:t>
      </w:r>
      <w:hyperlink r:id="rId5" w:history="1">
        <w:r w:rsidR="007B4FBD" w:rsidRPr="00091F3A">
          <w:rPr>
            <w:rStyle w:val="Hyperlink"/>
            <w:rFonts w:asciiTheme="minorHAnsi" w:eastAsia="Calibri" w:hAnsiTheme="minorHAnsi" w:cs="Calibri"/>
            <w:b/>
            <w:w w:val="99"/>
            <w:sz w:val="24"/>
            <w:szCs w:val="24"/>
            <w:u w:color="006FC0"/>
          </w:rPr>
          <w:t>rohitreddy.850@gmail.com</w:t>
        </w:r>
      </w:hyperlink>
    </w:p>
    <w:p w14:paraId="7D958A02" w14:textId="77777777" w:rsidR="00B247E9" w:rsidRDefault="00B247E9">
      <w:pPr>
        <w:spacing w:before="2" w:line="160" w:lineRule="exact"/>
        <w:rPr>
          <w:sz w:val="16"/>
          <w:szCs w:val="16"/>
        </w:rPr>
      </w:pPr>
    </w:p>
    <w:p w14:paraId="6CDC7752" w14:textId="77777777" w:rsidR="00B247E9" w:rsidRDefault="00B247E9">
      <w:pPr>
        <w:spacing w:line="200" w:lineRule="exact"/>
      </w:pPr>
    </w:p>
    <w:p w14:paraId="60DA63B9" w14:textId="77777777" w:rsidR="00B247E9" w:rsidRPr="00091F3A" w:rsidRDefault="009C7246" w:rsidP="000D47E9">
      <w:pPr>
        <w:spacing w:before="4"/>
        <w:ind w:right="9046"/>
        <w:jc w:val="both"/>
        <w:rPr>
          <w:rFonts w:asciiTheme="minorHAnsi" w:eastAsia="Calibri" w:hAnsiTheme="minorHAnsi" w:cs="Calibri"/>
          <w:sz w:val="28"/>
          <w:szCs w:val="28"/>
        </w:rPr>
      </w:pPr>
      <w:r w:rsidRPr="00091F3A">
        <w:rPr>
          <w:rFonts w:asciiTheme="minorHAnsi" w:eastAsia="Calibri" w:hAnsiTheme="minorHAnsi" w:cs="Calibri"/>
          <w:b/>
          <w:sz w:val="28"/>
          <w:szCs w:val="28"/>
        </w:rPr>
        <w:t>Summary</w:t>
      </w:r>
    </w:p>
    <w:p w14:paraId="159AC431" w14:textId="53C1AF2B" w:rsidR="00150A56" w:rsidRPr="00091F3A" w:rsidRDefault="00B65CEA" w:rsidP="00643E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Around</w:t>
      </w:r>
      <w:r w:rsidR="00150A56"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r w:rsidRPr="00D56B05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3</w:t>
      </w:r>
      <w:r w:rsidR="00150A56" w:rsidRPr="00D56B05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 years</w:t>
      </w:r>
      <w:r w:rsidR="00150A56"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of extensive experience in IT industry as </w:t>
      </w:r>
      <w:r w:rsidR="0024274E"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Frontend</w:t>
      </w:r>
      <w:r w:rsidR="00150A56"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Developer, developing web based and UI applications.</w:t>
      </w:r>
    </w:p>
    <w:p w14:paraId="6D653F20" w14:textId="77777777" w:rsidR="00150A56" w:rsidRPr="00091F3A" w:rsidRDefault="00150A56" w:rsidP="00643E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b/>
          <w:sz w:val="22"/>
          <w:szCs w:val="22"/>
        </w:rPr>
      </w:pPr>
      <w:r w:rsidRPr="00091F3A">
        <w:rPr>
          <w:rFonts w:asciiTheme="minorHAnsi" w:hAnsiTheme="minorHAnsi" w:cs="Arial"/>
          <w:sz w:val="22"/>
          <w:szCs w:val="22"/>
          <w:lang w:bidi="te-IN"/>
        </w:rPr>
        <w:t>Expertise in developing front-end systems with </w:t>
      </w:r>
      <w:r w:rsidRPr="001E17AD">
        <w:rPr>
          <w:rFonts w:asciiTheme="minorHAnsi" w:hAnsiTheme="minorHAnsi" w:cs="Arial"/>
          <w:b/>
          <w:bCs/>
          <w:sz w:val="22"/>
          <w:szCs w:val="22"/>
          <w:lang w:bidi="te-IN"/>
        </w:rPr>
        <w:t xml:space="preserve">HTML5, CSS3, JavaScript, jQuery, Bootstrap </w:t>
      </w:r>
      <w:r w:rsidRPr="001E17AD">
        <w:rPr>
          <w:rFonts w:asciiTheme="minorHAnsi" w:hAnsiTheme="minorHAnsi" w:cs="Arial"/>
          <w:b/>
          <w:sz w:val="22"/>
          <w:szCs w:val="22"/>
          <w:lang w:bidi="te-IN"/>
        </w:rPr>
        <w:t>and</w:t>
      </w:r>
      <w:r w:rsidRPr="001E17AD">
        <w:rPr>
          <w:rFonts w:asciiTheme="minorHAnsi" w:hAnsiTheme="minorHAnsi" w:cs="Arial"/>
          <w:b/>
          <w:bCs/>
          <w:sz w:val="22"/>
          <w:szCs w:val="22"/>
          <w:lang w:bidi="te-IN"/>
        </w:rPr>
        <w:t xml:space="preserve"> MVC </w:t>
      </w:r>
      <w:r w:rsidRPr="001E17AD">
        <w:rPr>
          <w:rFonts w:asciiTheme="minorHAnsi" w:hAnsiTheme="minorHAnsi" w:cs="Arial"/>
          <w:b/>
          <w:sz w:val="22"/>
          <w:szCs w:val="22"/>
          <w:lang w:bidi="te-IN"/>
        </w:rPr>
        <w:t>frameworks such as</w:t>
      </w:r>
      <w:r w:rsidRPr="001E17AD">
        <w:rPr>
          <w:rFonts w:asciiTheme="minorHAnsi" w:hAnsiTheme="minorHAnsi" w:cs="Arial"/>
          <w:b/>
          <w:bCs/>
          <w:sz w:val="22"/>
          <w:szCs w:val="22"/>
          <w:lang w:bidi="te-IN"/>
        </w:rPr>
        <w:t xml:space="preserve"> Angular JS, Angular 2</w:t>
      </w:r>
      <w:r w:rsidRPr="001E17AD">
        <w:rPr>
          <w:rFonts w:asciiTheme="minorHAnsi" w:hAnsiTheme="minorHAnsi" w:cs="Arial"/>
          <w:b/>
          <w:sz w:val="22"/>
          <w:szCs w:val="22"/>
          <w:lang w:bidi="te-IN"/>
        </w:rPr>
        <w:t>.</w:t>
      </w:r>
    </w:p>
    <w:p w14:paraId="603398B9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Experience on working with</w:t>
      </w:r>
      <w:r w:rsidRPr="001E17AD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 CSS</w:t>
      </w:r>
      <w:r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background, Layouts, Positioning, Text, Border, Padding and Elements.</w:t>
      </w:r>
    </w:p>
    <w:p w14:paraId="3676D2D7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Involved in creating </w:t>
      </w:r>
      <w:r w:rsidRPr="001E17AD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Responsive Web Design</w:t>
      </w:r>
      <w:r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using </w:t>
      </w:r>
      <w:r w:rsidRPr="001E17AD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jQuery</w:t>
      </w:r>
      <w:r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and </w:t>
      </w:r>
      <w:r w:rsidRPr="001E17AD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Bootstrap</w:t>
      </w:r>
      <w:r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</w:t>
      </w:r>
    </w:p>
    <w:p w14:paraId="07834F96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1F3A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Significant experience working with CSS Backgrounds, CSS Layouts, CSS Positioning, CSS Animations, CSS Text, CSS Borders, CSS Margin, CSS Padding, CSS Table, Pseudo Classes and Pseudo Elements. </w:t>
      </w:r>
    </w:p>
    <w:p w14:paraId="5390D9EC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1F3A">
        <w:rPr>
          <w:rFonts w:asciiTheme="minorHAnsi" w:hAnsiTheme="minorHAnsi" w:cstheme="minorHAnsi"/>
          <w:sz w:val="22"/>
          <w:szCs w:val="22"/>
        </w:rPr>
        <w:t xml:space="preserve">Experience in developing Reactive </w:t>
      </w:r>
      <w:r w:rsidRPr="001E17AD">
        <w:rPr>
          <w:rFonts w:asciiTheme="minorHAnsi" w:hAnsiTheme="minorHAnsi" w:cstheme="minorHAnsi"/>
          <w:b/>
          <w:sz w:val="22"/>
          <w:szCs w:val="22"/>
        </w:rPr>
        <w:t>Single Page Applications (SPA)</w:t>
      </w:r>
      <w:r w:rsidRPr="00091F3A">
        <w:rPr>
          <w:rFonts w:asciiTheme="minorHAnsi" w:hAnsiTheme="minorHAnsi" w:cstheme="minorHAnsi"/>
          <w:sz w:val="22"/>
          <w:szCs w:val="22"/>
        </w:rPr>
        <w:t xml:space="preserve"> using </w:t>
      </w:r>
      <w:r w:rsidRPr="001E17AD">
        <w:rPr>
          <w:rFonts w:asciiTheme="minorHAnsi" w:hAnsiTheme="minorHAnsi" w:cstheme="minorHAnsi"/>
          <w:b/>
          <w:sz w:val="22"/>
          <w:szCs w:val="22"/>
        </w:rPr>
        <w:t>Angular2</w:t>
      </w:r>
      <w:r w:rsidRPr="00091F3A">
        <w:rPr>
          <w:rFonts w:asciiTheme="minorHAnsi" w:hAnsiTheme="minorHAnsi" w:cstheme="minorHAnsi"/>
          <w:sz w:val="22"/>
          <w:szCs w:val="22"/>
        </w:rPr>
        <w:t xml:space="preserve"> with expertise in creating User Controls, Web Forms and performing client-side validations using JavaScript, jQuery and Angular.js.</w:t>
      </w:r>
    </w:p>
    <w:p w14:paraId="770527EB" w14:textId="23912B85" w:rsidR="00150A56" w:rsidRPr="00091F3A" w:rsidRDefault="00150A56" w:rsidP="00150A5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91F3A">
        <w:rPr>
          <w:rFonts w:asciiTheme="minorHAnsi" w:hAnsiTheme="minorHAnsi" w:cstheme="minorHAnsi"/>
          <w:sz w:val="22"/>
          <w:szCs w:val="22"/>
        </w:rPr>
        <w:t xml:space="preserve">Knowledge about Angular features like </w:t>
      </w:r>
      <w:r w:rsidR="0024274E" w:rsidRPr="00091F3A">
        <w:rPr>
          <w:rFonts w:asciiTheme="minorHAnsi" w:hAnsiTheme="minorHAnsi" w:cstheme="minorHAnsi"/>
          <w:sz w:val="22"/>
          <w:szCs w:val="22"/>
        </w:rPr>
        <w:t>two-way</w:t>
      </w:r>
      <w:r w:rsidRPr="00091F3A">
        <w:rPr>
          <w:rFonts w:asciiTheme="minorHAnsi" w:hAnsiTheme="minorHAnsi" w:cstheme="minorHAnsi"/>
          <w:sz w:val="22"/>
          <w:szCs w:val="22"/>
        </w:rPr>
        <w:t xml:space="preserve"> binding, directives, controllers, services, filters. </w:t>
      </w:r>
    </w:p>
    <w:p w14:paraId="1BD965DF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91F3A">
        <w:rPr>
          <w:rFonts w:asciiTheme="minorHAnsi" w:hAnsiTheme="minorHAnsi" w:cstheme="minorHAnsi"/>
          <w:sz w:val="22"/>
          <w:szCs w:val="22"/>
        </w:rPr>
        <w:t>Experience working on scalable environment using Agile/SCRUM methodologies.</w:t>
      </w:r>
    </w:p>
    <w:p w14:paraId="7E25ED75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91F3A">
        <w:rPr>
          <w:rFonts w:asciiTheme="minorHAnsi" w:hAnsiTheme="minorHAnsi" w:cstheme="minorHAnsi"/>
          <w:sz w:val="22"/>
          <w:szCs w:val="22"/>
        </w:rPr>
        <w:t xml:space="preserve">Extensive experience in developing web page quickly and effectively using jQuery, HTML5, CSS3 and in making web pages </w:t>
      </w:r>
      <w:r w:rsidRPr="001E17AD">
        <w:rPr>
          <w:rFonts w:asciiTheme="minorHAnsi" w:hAnsiTheme="minorHAnsi" w:cstheme="minorHAnsi"/>
          <w:b/>
          <w:sz w:val="22"/>
          <w:szCs w:val="22"/>
        </w:rPr>
        <w:t>cross browser compatible</w:t>
      </w:r>
      <w:r w:rsidRPr="00091F3A">
        <w:rPr>
          <w:rFonts w:asciiTheme="minorHAnsi" w:hAnsiTheme="minorHAnsi" w:cstheme="minorHAnsi"/>
          <w:sz w:val="22"/>
          <w:szCs w:val="22"/>
        </w:rPr>
        <w:t xml:space="preserve"> and resolving cross browser compatibility issues.</w:t>
      </w:r>
    </w:p>
    <w:p w14:paraId="10138C5B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091F3A">
        <w:rPr>
          <w:rFonts w:asciiTheme="minorHAnsi" w:hAnsiTheme="minorHAnsi" w:cs="Arial"/>
          <w:color w:val="000000"/>
          <w:sz w:val="22"/>
          <w:szCs w:val="22"/>
        </w:rPr>
        <w:t xml:space="preserve">Experienced in using various tools such as </w:t>
      </w:r>
      <w:r w:rsidRPr="001E17AD">
        <w:rPr>
          <w:rFonts w:asciiTheme="minorHAnsi" w:hAnsiTheme="minorHAnsi" w:cs="Arial"/>
          <w:b/>
          <w:color w:val="000000"/>
          <w:sz w:val="22"/>
          <w:szCs w:val="22"/>
        </w:rPr>
        <w:t>Notepad++, Sublime Text, Brackets</w:t>
      </w:r>
      <w:r w:rsidRPr="00091F3A">
        <w:rPr>
          <w:rFonts w:asciiTheme="minorHAnsi" w:hAnsiTheme="minorHAnsi" w:cs="Arial"/>
          <w:color w:val="000000"/>
          <w:sz w:val="22"/>
          <w:szCs w:val="22"/>
        </w:rPr>
        <w:t xml:space="preserve"> and IDEs such as </w:t>
      </w:r>
      <w:r w:rsidRPr="001E17AD">
        <w:rPr>
          <w:rFonts w:asciiTheme="minorHAnsi" w:hAnsiTheme="minorHAnsi" w:cs="Arial"/>
          <w:b/>
          <w:color w:val="000000"/>
          <w:sz w:val="22"/>
          <w:szCs w:val="22"/>
        </w:rPr>
        <w:t xml:space="preserve">NetBeans, Visual Studio, Eclipse, </w:t>
      </w:r>
      <w:r w:rsidRPr="001E17AD">
        <w:rPr>
          <w:rFonts w:asciiTheme="minorHAnsi" w:hAnsiTheme="minorHAnsi" w:cs="Arial"/>
          <w:b/>
          <w:sz w:val="22"/>
          <w:szCs w:val="22"/>
        </w:rPr>
        <w:t>Dreamweaver</w:t>
      </w:r>
      <w:r w:rsidRPr="00091F3A">
        <w:rPr>
          <w:rFonts w:asciiTheme="minorHAnsi" w:hAnsiTheme="minorHAnsi" w:cs="Arial"/>
          <w:color w:val="000000"/>
          <w:sz w:val="22"/>
          <w:szCs w:val="22"/>
        </w:rPr>
        <w:t xml:space="preserve"> etc. for development and design.</w:t>
      </w:r>
    </w:p>
    <w:p w14:paraId="58FC336F" w14:textId="77777777" w:rsidR="00150A56" w:rsidRPr="00091F3A" w:rsidRDefault="00150A56" w:rsidP="00150A56">
      <w:pPr>
        <w:pStyle w:val="ListParagraph"/>
        <w:numPr>
          <w:ilvl w:val="0"/>
          <w:numId w:val="2"/>
        </w:numPr>
        <w:shd w:val="solid" w:color="FFFFFF" w:fill="auto"/>
        <w:suppressAutoHyphens/>
        <w:spacing w:after="0" w:line="240" w:lineRule="auto"/>
        <w:jc w:val="both"/>
        <w:rPr>
          <w:rFonts w:asciiTheme="minorHAnsi" w:hAnsiTheme="minorHAnsi"/>
          <w:b/>
          <w:sz w:val="22"/>
          <w:szCs w:val="22"/>
        </w:rPr>
      </w:pPr>
      <w:r w:rsidRPr="00091F3A">
        <w:rPr>
          <w:rFonts w:asciiTheme="minorHAnsi" w:hAnsiTheme="minorHAnsi"/>
          <w:sz w:val="22"/>
          <w:szCs w:val="22"/>
        </w:rPr>
        <w:t xml:space="preserve">Experience in all phase of </w:t>
      </w:r>
      <w:r w:rsidRPr="001E17AD">
        <w:rPr>
          <w:rFonts w:asciiTheme="minorHAnsi" w:hAnsiTheme="minorHAnsi"/>
          <w:b/>
          <w:sz w:val="22"/>
          <w:szCs w:val="22"/>
        </w:rPr>
        <w:t>SDLC</w:t>
      </w:r>
      <w:r w:rsidRPr="00091F3A">
        <w:rPr>
          <w:rFonts w:asciiTheme="minorHAnsi" w:hAnsiTheme="minorHAnsi"/>
          <w:sz w:val="22"/>
          <w:szCs w:val="22"/>
        </w:rPr>
        <w:t xml:space="preserve"> like Requirement Analysis, Implementation, </w:t>
      </w:r>
      <w:r w:rsidRPr="00091F3A">
        <w:rPr>
          <w:rFonts w:asciiTheme="minorHAnsi" w:hAnsiTheme="minorHAnsi"/>
          <w:noProof/>
          <w:sz w:val="22"/>
          <w:szCs w:val="22"/>
        </w:rPr>
        <w:t>and</w:t>
      </w:r>
      <w:r w:rsidRPr="00091F3A">
        <w:rPr>
          <w:rFonts w:asciiTheme="minorHAnsi" w:hAnsiTheme="minorHAnsi"/>
          <w:sz w:val="22"/>
          <w:szCs w:val="22"/>
        </w:rPr>
        <w:t xml:space="preserve"> Maintenance,</w:t>
      </w:r>
      <w:r w:rsidRPr="00091F3A">
        <w:rPr>
          <w:rFonts w:asciiTheme="minorHAnsi" w:hAnsiTheme="minorHAnsi"/>
          <w:b/>
          <w:sz w:val="22"/>
          <w:szCs w:val="22"/>
        </w:rPr>
        <w:t xml:space="preserve"> </w:t>
      </w:r>
      <w:r w:rsidRPr="00091F3A">
        <w:rPr>
          <w:rFonts w:asciiTheme="minorHAnsi" w:hAnsiTheme="minorHAnsi"/>
          <w:sz w:val="22"/>
          <w:szCs w:val="22"/>
        </w:rPr>
        <w:t>and extensive experience with Agile and SCRUM.</w:t>
      </w:r>
    </w:p>
    <w:p w14:paraId="5E4E01E3" w14:textId="77777777" w:rsidR="00150A56" w:rsidRPr="00091F3A" w:rsidRDefault="00150A56" w:rsidP="00150A56">
      <w:pPr>
        <w:numPr>
          <w:ilvl w:val="0"/>
          <w:numId w:val="2"/>
        </w:numPr>
        <w:suppressAutoHyphens/>
        <w:jc w:val="both"/>
        <w:rPr>
          <w:rFonts w:asciiTheme="minorHAnsi" w:hAnsiTheme="minorHAnsi" w:cs="Arial"/>
          <w:bCs/>
          <w:iCs/>
          <w:sz w:val="22"/>
          <w:szCs w:val="22"/>
        </w:rPr>
      </w:pPr>
      <w:r w:rsidRPr="00091F3A">
        <w:rPr>
          <w:rFonts w:asciiTheme="minorHAnsi" w:hAnsiTheme="minorHAnsi" w:cs="Arial"/>
          <w:bCs/>
          <w:iCs/>
          <w:sz w:val="22"/>
          <w:szCs w:val="22"/>
        </w:rPr>
        <w:t xml:space="preserve">Excellent </w:t>
      </w:r>
      <w:r w:rsidRPr="00091F3A">
        <w:rPr>
          <w:rFonts w:asciiTheme="minorHAnsi" w:hAnsiTheme="minorHAnsi" w:cs="Arial"/>
          <w:sz w:val="22"/>
          <w:szCs w:val="22"/>
        </w:rPr>
        <w:t>interpersonal abilities, communication skills, time management and Team skills with an intention to work hard to attain project deadlines</w:t>
      </w:r>
      <w:r w:rsidRPr="00091F3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91F3A">
        <w:rPr>
          <w:rFonts w:asciiTheme="minorHAnsi" w:hAnsiTheme="minorHAnsi" w:cs="Arial"/>
          <w:sz w:val="22"/>
          <w:szCs w:val="22"/>
        </w:rPr>
        <w:t>under stressful environments</w:t>
      </w:r>
      <w:r w:rsidRPr="00091F3A">
        <w:rPr>
          <w:rFonts w:asciiTheme="minorHAnsi" w:hAnsiTheme="minorHAnsi" w:cs="Arial"/>
          <w:b/>
          <w:sz w:val="22"/>
          <w:szCs w:val="22"/>
        </w:rPr>
        <w:t>.</w:t>
      </w:r>
    </w:p>
    <w:p w14:paraId="71AB5620" w14:textId="77777777" w:rsidR="00150A56" w:rsidRPr="00091F3A" w:rsidRDefault="00150A56" w:rsidP="00150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91F3A">
        <w:rPr>
          <w:rFonts w:asciiTheme="minorHAnsi" w:hAnsiTheme="minorHAnsi" w:cstheme="minorHAnsi"/>
          <w:sz w:val="22"/>
          <w:szCs w:val="22"/>
        </w:rPr>
        <w:t>Experience in configuration management systems like GIT-HUB.</w:t>
      </w:r>
    </w:p>
    <w:p w14:paraId="1153DC70" w14:textId="016B6DFC" w:rsidR="00B247E9" w:rsidRDefault="00B247E9" w:rsidP="00150A56">
      <w:pPr>
        <w:spacing w:before="61"/>
        <w:ind w:left="100" w:right="1712"/>
        <w:jc w:val="both"/>
        <w:rPr>
          <w:rFonts w:ascii="Calibri" w:eastAsia="Calibri" w:hAnsi="Calibri" w:cs="Calibri"/>
          <w:sz w:val="22"/>
          <w:szCs w:val="22"/>
        </w:rPr>
      </w:pPr>
    </w:p>
    <w:p w14:paraId="593C6910" w14:textId="77777777" w:rsidR="00B247E9" w:rsidRDefault="00B247E9">
      <w:pPr>
        <w:spacing w:before="3" w:line="160" w:lineRule="exact"/>
        <w:rPr>
          <w:sz w:val="16"/>
          <w:szCs w:val="16"/>
        </w:rPr>
      </w:pPr>
    </w:p>
    <w:p w14:paraId="27EC38E7" w14:textId="77777777" w:rsidR="0099722E" w:rsidRPr="002D5D79" w:rsidRDefault="0099722E" w:rsidP="0099722E">
      <w:pPr>
        <w:ind w:right="8419"/>
        <w:jc w:val="both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B98CD" wp14:editId="6661A260">
                <wp:simplePos x="0" y="0"/>
                <wp:positionH relativeFrom="column">
                  <wp:posOffset>520700</wp:posOffset>
                </wp:positionH>
                <wp:positionV relativeFrom="paragraph">
                  <wp:posOffset>122554</wp:posOffset>
                </wp:positionV>
                <wp:extent cx="61817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E84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9.65pt" to="52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" strokecolor="black [3213]"/>
            </w:pict>
          </mc:Fallback>
        </mc:AlternateContent>
      </w:r>
      <w:r w:rsidRPr="002D5D79">
        <w:rPr>
          <w:rFonts w:asciiTheme="minorHAnsi" w:eastAsia="Calibri" w:hAnsiTheme="minorHAnsi" w:cs="Calibri"/>
          <w:b/>
          <w:sz w:val="28"/>
          <w:szCs w:val="28"/>
        </w:rPr>
        <w:t>Skills</w:t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</w:p>
    <w:p w14:paraId="2C4FB755" w14:textId="4BF04A6E" w:rsidR="0099722E" w:rsidRPr="00DB61EA" w:rsidRDefault="0099722E" w:rsidP="0099722E">
      <w:pPr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  Angular2 (1+years), HTML (2</w:t>
      </w:r>
      <w:r w:rsidR="00B65CEA">
        <w:rPr>
          <w:rFonts w:asciiTheme="minorHAnsi" w:eastAsia="Calibri" w:hAnsiTheme="minorHAnsi" w:cs="Calibri"/>
          <w:sz w:val="22"/>
          <w:szCs w:val="22"/>
        </w:rPr>
        <w:t>+</w:t>
      </w:r>
      <w:r>
        <w:rPr>
          <w:rFonts w:asciiTheme="minorHAnsi" w:eastAsia="Calibri" w:hAnsiTheme="minorHAnsi" w:cs="Calibri"/>
          <w:sz w:val="22"/>
          <w:szCs w:val="22"/>
        </w:rPr>
        <w:t xml:space="preserve"> years), CSS (2</w:t>
      </w:r>
      <w:r w:rsidR="00B65CEA">
        <w:rPr>
          <w:rFonts w:asciiTheme="minorHAnsi" w:eastAsia="Calibri" w:hAnsiTheme="minorHAnsi" w:cs="Calibri"/>
          <w:sz w:val="22"/>
          <w:szCs w:val="22"/>
        </w:rPr>
        <w:t>+</w:t>
      </w:r>
      <w:r>
        <w:rPr>
          <w:rFonts w:asciiTheme="minorHAnsi" w:eastAsia="Calibri" w:hAnsiTheme="minorHAnsi" w:cs="Calibri"/>
          <w:sz w:val="22"/>
          <w:szCs w:val="22"/>
        </w:rPr>
        <w:t xml:space="preserve"> years), JavaScript (2</w:t>
      </w:r>
      <w:r w:rsidR="00B65CEA">
        <w:rPr>
          <w:rFonts w:asciiTheme="minorHAnsi" w:eastAsia="Calibri" w:hAnsiTheme="minorHAnsi" w:cs="Calibri"/>
          <w:sz w:val="22"/>
          <w:szCs w:val="22"/>
        </w:rPr>
        <w:t xml:space="preserve">+ </w:t>
      </w:r>
      <w:r>
        <w:rPr>
          <w:rFonts w:asciiTheme="minorHAnsi" w:eastAsia="Calibri" w:hAnsiTheme="minorHAnsi" w:cs="Calibri"/>
          <w:sz w:val="22"/>
          <w:szCs w:val="22"/>
        </w:rPr>
        <w:t>years), jQuery (2 years), Bootstrap (2 years).</w:t>
      </w:r>
    </w:p>
    <w:p w14:paraId="09390150" w14:textId="77777777" w:rsidR="0099722E" w:rsidRDefault="0099722E" w:rsidP="0099722E">
      <w:pPr>
        <w:ind w:right="8419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AF40DD6" w14:textId="77777777" w:rsidR="0099722E" w:rsidRPr="00144A12" w:rsidRDefault="0099722E" w:rsidP="0099722E">
      <w:pPr>
        <w:pStyle w:val="ExperianceBody"/>
        <w:tabs>
          <w:tab w:val="left" w:pos="720"/>
        </w:tabs>
        <w:spacing w:after="70"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F240A" wp14:editId="563666A7">
                <wp:simplePos x="0" y="0"/>
                <wp:positionH relativeFrom="column">
                  <wp:posOffset>1777999</wp:posOffset>
                </wp:positionH>
                <wp:positionV relativeFrom="paragraph">
                  <wp:posOffset>120650</wp:posOffset>
                </wp:positionV>
                <wp:extent cx="50196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EBFC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9.5pt" to="535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" strokecolor="black [3213]"/>
            </w:pict>
          </mc:Fallback>
        </mc:AlternateContent>
      </w:r>
      <w:r w:rsidRPr="00544F9D">
        <w:rPr>
          <w:rFonts w:asciiTheme="minorHAnsi" w:hAnsiTheme="minorHAnsi" w:cstheme="minorHAnsi"/>
          <w:b/>
          <w:sz w:val="28"/>
          <w:szCs w:val="28"/>
        </w:rPr>
        <w:t>Additional Information</w:t>
      </w:r>
    </w:p>
    <w:p w14:paraId="2FC3B84A" w14:textId="77777777" w:rsidR="0099722E" w:rsidRPr="002D5D79" w:rsidRDefault="0099722E" w:rsidP="0099722E">
      <w:pPr>
        <w:ind w:left="100" w:right="8419"/>
        <w:jc w:val="both"/>
        <w:rPr>
          <w:rFonts w:asciiTheme="minorHAnsi" w:eastAsia="Calibri" w:hAnsiTheme="minorHAnsi" w:cs="Calibri"/>
          <w:sz w:val="28"/>
          <w:szCs w:val="28"/>
        </w:rPr>
      </w:pPr>
      <w:r w:rsidRPr="002D5D79">
        <w:rPr>
          <w:rFonts w:asciiTheme="minorHAnsi" w:eastAsia="Calibri" w:hAnsiTheme="minorHAnsi" w:cs="Calibri"/>
          <w:b/>
          <w:sz w:val="28"/>
          <w:szCs w:val="28"/>
        </w:rPr>
        <w:t>Technical Skills</w:t>
      </w:r>
    </w:p>
    <w:p w14:paraId="0281B7F1" w14:textId="77777777" w:rsidR="0099722E" w:rsidRPr="00477675" w:rsidRDefault="0099722E" w:rsidP="0099722E">
      <w:pPr>
        <w:spacing w:before="49"/>
        <w:ind w:left="100" w:right="80"/>
        <w:rPr>
          <w:rFonts w:asciiTheme="minorHAnsi" w:eastAsia="Calibri" w:hAnsiTheme="minorHAnsi" w:cs="Calibri"/>
          <w:sz w:val="22"/>
          <w:szCs w:val="22"/>
        </w:rPr>
      </w:pPr>
      <w:r w:rsidRPr="00477675">
        <w:rPr>
          <w:rFonts w:asciiTheme="minorHAnsi" w:eastAsia="Calibri" w:hAnsiTheme="minorHAnsi" w:cs="Calibri"/>
          <w:b/>
          <w:color w:val="252525"/>
          <w:sz w:val="22"/>
          <w:szCs w:val="22"/>
        </w:rPr>
        <w:t xml:space="preserve">Web Technologies: </w:t>
      </w:r>
      <w:r w:rsidRPr="0047767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HTML, HTML5, CSS, CSS3, JavaScript, jQuery, Bootstrap, AngularJS.2/4, Node.js, JSON, AJAX.</w:t>
      </w:r>
    </w:p>
    <w:p w14:paraId="457A4FD9" w14:textId="77777777" w:rsidR="0099722E" w:rsidRPr="00477675" w:rsidRDefault="0099722E" w:rsidP="0099722E">
      <w:pPr>
        <w:spacing w:line="260" w:lineRule="exact"/>
        <w:ind w:left="100" w:right="7324"/>
        <w:jc w:val="both"/>
        <w:rPr>
          <w:rFonts w:asciiTheme="minorHAnsi" w:eastAsia="Calibri" w:hAnsiTheme="minorHAnsi" w:cs="Calibri"/>
          <w:sz w:val="22"/>
          <w:szCs w:val="22"/>
        </w:rPr>
      </w:pPr>
      <w:r w:rsidRPr="00477675">
        <w:rPr>
          <w:rFonts w:asciiTheme="minorHAnsi" w:eastAsia="Calibri" w:hAnsiTheme="minorHAnsi" w:cs="Calibri"/>
          <w:b/>
          <w:color w:val="252525"/>
          <w:position w:val="1"/>
          <w:sz w:val="22"/>
          <w:szCs w:val="22"/>
        </w:rPr>
        <w:t xml:space="preserve">Databases: </w:t>
      </w:r>
      <w:r w:rsidRPr="00477675">
        <w:rPr>
          <w:rFonts w:asciiTheme="minorHAnsi" w:eastAsia="Calibri" w:hAnsiTheme="minorHAnsi" w:cs="Calibri"/>
          <w:color w:val="252525"/>
          <w:position w:val="1"/>
          <w:sz w:val="22"/>
          <w:szCs w:val="22"/>
        </w:rPr>
        <w:t>Oracle, MySQL.</w:t>
      </w:r>
    </w:p>
    <w:p w14:paraId="005613A0" w14:textId="77777777" w:rsidR="0099722E" w:rsidRPr="00477675" w:rsidRDefault="0099722E" w:rsidP="0099722E">
      <w:pPr>
        <w:ind w:left="100" w:right="80"/>
        <w:jc w:val="both"/>
        <w:rPr>
          <w:rFonts w:asciiTheme="minorHAnsi" w:eastAsia="Calibri" w:hAnsiTheme="minorHAnsi" w:cs="Calibri"/>
          <w:sz w:val="22"/>
          <w:szCs w:val="22"/>
        </w:rPr>
      </w:pPr>
      <w:r w:rsidRPr="00477675">
        <w:rPr>
          <w:rFonts w:asciiTheme="minorHAnsi" w:eastAsia="Calibri" w:hAnsiTheme="minorHAnsi" w:cs="Calibri"/>
          <w:b/>
          <w:color w:val="252525"/>
          <w:sz w:val="22"/>
          <w:szCs w:val="22"/>
        </w:rPr>
        <w:t xml:space="preserve">Version Control/Tools/OS: </w:t>
      </w:r>
      <w:r w:rsidRPr="00477675">
        <w:rPr>
          <w:rFonts w:asciiTheme="minorHAnsi" w:eastAsia="Calibri" w:hAnsiTheme="minorHAnsi" w:cs="Calibri"/>
          <w:color w:val="252525"/>
          <w:sz w:val="22"/>
          <w:szCs w:val="22"/>
        </w:rPr>
        <w:t xml:space="preserve">Git, NPM, Notepad ++, Eclipse, NetBeans, Microsoft Visual Studio, Sublime text, Brackets, SQL developer, </w:t>
      </w:r>
      <w:r>
        <w:rPr>
          <w:rFonts w:asciiTheme="minorHAnsi" w:eastAsia="Calibri" w:hAnsiTheme="minorHAnsi" w:cs="Calibri"/>
          <w:color w:val="252525"/>
          <w:sz w:val="22"/>
          <w:szCs w:val="22"/>
        </w:rPr>
        <w:t>T</w:t>
      </w:r>
      <w:r w:rsidRPr="00477675">
        <w:rPr>
          <w:rFonts w:asciiTheme="minorHAnsi" w:eastAsia="Calibri" w:hAnsiTheme="minorHAnsi" w:cs="Calibri"/>
          <w:color w:val="252525"/>
          <w:sz w:val="22"/>
          <w:szCs w:val="22"/>
        </w:rPr>
        <w:t>omcat, Windows, Unix, MacOS.</w:t>
      </w:r>
    </w:p>
    <w:p w14:paraId="36621507" w14:textId="000CF867" w:rsidR="00B247E9" w:rsidRDefault="00B247E9">
      <w:pPr>
        <w:spacing w:line="200" w:lineRule="exact"/>
        <w:rPr>
          <w:rFonts w:asciiTheme="minorHAnsi" w:hAnsiTheme="minorHAnsi"/>
        </w:rPr>
      </w:pPr>
    </w:p>
    <w:p w14:paraId="0CA231D5" w14:textId="77777777" w:rsidR="0099722E" w:rsidRPr="00F06CCF" w:rsidRDefault="0099722E">
      <w:pPr>
        <w:spacing w:line="200" w:lineRule="exact"/>
        <w:rPr>
          <w:rFonts w:asciiTheme="minorHAnsi" w:hAnsiTheme="minorHAnsi"/>
        </w:rPr>
      </w:pPr>
    </w:p>
    <w:p w14:paraId="53039479" w14:textId="0F14032C" w:rsidR="00F06CCF" w:rsidRPr="00F06CCF" w:rsidRDefault="00B664BB" w:rsidP="00F06CCF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A7951" wp14:editId="473AE648">
                <wp:simplePos x="0" y="0"/>
                <wp:positionH relativeFrom="margin">
                  <wp:posOffset>1396999</wp:posOffset>
                </wp:positionH>
                <wp:positionV relativeFrom="paragraph">
                  <wp:posOffset>114301</wp:posOffset>
                </wp:positionV>
                <wp:extent cx="5229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F4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pt,9pt" to="521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F06CCF" w:rsidRPr="00F06CCF">
        <w:rPr>
          <w:rFonts w:asciiTheme="minorHAnsi" w:hAnsiTheme="minorHAnsi" w:cstheme="minorHAnsi"/>
          <w:b/>
          <w:sz w:val="28"/>
          <w:szCs w:val="28"/>
        </w:rPr>
        <w:t>Work Experience</w:t>
      </w:r>
    </w:p>
    <w:p w14:paraId="44E40263" w14:textId="7B34BEDC" w:rsidR="00B247E9" w:rsidRDefault="00E31D98" w:rsidP="00F06CCF">
      <w:pPr>
        <w:spacing w:before="88"/>
        <w:ind w:right="10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5E1203">
        <w:rPr>
          <w:rFonts w:asciiTheme="minorHAnsi" w:eastAsia="Calibri" w:hAnsiTheme="minorHAnsi" w:cs="Calibri"/>
          <w:b/>
          <w:sz w:val="24"/>
          <w:szCs w:val="24"/>
          <w:u w:val="single" w:color="000000"/>
        </w:rPr>
        <w:t>Jr.UI</w:t>
      </w:r>
      <w:proofErr w:type="spellEnd"/>
      <w:r w:rsidRPr="005E1203">
        <w:rPr>
          <w:rFonts w:asciiTheme="minorHAnsi" w:eastAsia="Calibri" w:hAnsiTheme="minorHAnsi" w:cs="Calibri"/>
          <w:b/>
          <w:sz w:val="24"/>
          <w:szCs w:val="24"/>
          <w:u w:val="single" w:color="000000"/>
        </w:rPr>
        <w:t xml:space="preserve"> </w:t>
      </w:r>
      <w:r w:rsidR="009C7246" w:rsidRPr="005E1203">
        <w:rPr>
          <w:rFonts w:asciiTheme="minorHAnsi" w:eastAsia="Calibri" w:hAnsiTheme="minorHAnsi" w:cs="Calibri"/>
          <w:b/>
          <w:sz w:val="24"/>
          <w:szCs w:val="24"/>
          <w:u w:val="single" w:color="000000"/>
        </w:rPr>
        <w:t>Developer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>,</w:t>
      </w:r>
      <w:r w:rsidR="009C724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2E4B5F">
        <w:rPr>
          <w:rFonts w:asciiTheme="minorHAnsi" w:eastAsia="Calibri" w:hAnsiTheme="minorHAnsi" w:cs="Calibri"/>
          <w:b/>
          <w:sz w:val="24"/>
          <w:szCs w:val="24"/>
        </w:rPr>
        <w:t>Kent State University, Kent, OH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 xml:space="preserve">                                              </w:t>
      </w:r>
      <w:r w:rsidRPr="002E4B5F">
        <w:rPr>
          <w:rFonts w:asciiTheme="minorHAnsi" w:eastAsia="Calibri" w:hAnsiTheme="minorHAnsi" w:cs="Calibri"/>
          <w:b/>
          <w:sz w:val="24"/>
          <w:szCs w:val="24"/>
        </w:rPr>
        <w:t xml:space="preserve">                    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>J</w:t>
      </w:r>
      <w:r w:rsidRPr="002E4B5F">
        <w:rPr>
          <w:rFonts w:asciiTheme="minorHAnsi" w:eastAsia="Calibri" w:hAnsiTheme="minorHAnsi" w:cs="Calibri"/>
          <w:b/>
          <w:sz w:val="24"/>
          <w:szCs w:val="24"/>
        </w:rPr>
        <w:t>an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 xml:space="preserve"> 201</w:t>
      </w:r>
      <w:r w:rsidRPr="002E4B5F">
        <w:rPr>
          <w:rFonts w:asciiTheme="minorHAnsi" w:eastAsia="Calibri" w:hAnsiTheme="minorHAnsi" w:cs="Calibri"/>
          <w:b/>
          <w:sz w:val="24"/>
          <w:szCs w:val="24"/>
        </w:rPr>
        <w:t>7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 xml:space="preserve"> – </w:t>
      </w:r>
      <w:r w:rsidRPr="002E4B5F">
        <w:rPr>
          <w:rFonts w:asciiTheme="minorHAnsi" w:eastAsia="Calibri" w:hAnsiTheme="minorHAnsi" w:cs="Calibri"/>
          <w:b/>
          <w:sz w:val="24"/>
          <w:szCs w:val="24"/>
        </w:rPr>
        <w:t>Dec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 xml:space="preserve"> 201</w:t>
      </w:r>
      <w:r w:rsidRPr="002E4B5F">
        <w:rPr>
          <w:rFonts w:asciiTheme="minorHAnsi" w:eastAsia="Calibri" w:hAnsiTheme="minorHAnsi" w:cs="Calibri"/>
          <w:b/>
          <w:sz w:val="24"/>
          <w:szCs w:val="24"/>
        </w:rPr>
        <w:t>7</w:t>
      </w:r>
    </w:p>
    <w:p w14:paraId="7A3C7796" w14:textId="77777777" w:rsidR="00B247E9" w:rsidRDefault="00B247E9">
      <w:pPr>
        <w:spacing w:before="6" w:line="140" w:lineRule="exact"/>
        <w:rPr>
          <w:sz w:val="14"/>
          <w:szCs w:val="14"/>
        </w:rPr>
      </w:pPr>
    </w:p>
    <w:p w14:paraId="1A6E7597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7675">
        <w:rPr>
          <w:rFonts w:asciiTheme="minorHAnsi" w:hAnsiTheme="minorHAnsi" w:cstheme="minorHAnsi"/>
          <w:sz w:val="22"/>
          <w:szCs w:val="22"/>
        </w:rPr>
        <w:t>Used Angular2, TypeScript, HTML5, and CSS for front end web designing.</w:t>
      </w:r>
    </w:p>
    <w:p w14:paraId="1AA1DB8E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Bidi"/>
          <w:bCs/>
          <w:sz w:val="22"/>
          <w:szCs w:val="22"/>
        </w:rPr>
      </w:pPr>
      <w:r w:rsidRPr="00477675">
        <w:rPr>
          <w:rFonts w:asciiTheme="minorHAnsi" w:hAnsiTheme="minorHAnsi"/>
          <w:bCs/>
          <w:sz w:val="22"/>
          <w:szCs w:val="22"/>
        </w:rPr>
        <w:t>Created HTML mockups for mobile as well as tablet devices as per UID using CSS3 and HTML5 for both landscape and Portrait view.</w:t>
      </w:r>
      <w:r w:rsidRPr="00477675">
        <w:rPr>
          <w:rFonts w:asciiTheme="minorHAnsi" w:hAnsiTheme="minorHAnsi"/>
          <w:sz w:val="22"/>
          <w:szCs w:val="22"/>
        </w:rPr>
        <w:t xml:space="preserve"> </w:t>
      </w:r>
    </w:p>
    <w:p w14:paraId="4E7084D1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</w:rPr>
        <w:t>Designed and Developed User Interactive (UI) of Web pages with the help of HTML5, HTML, CSS3, CSS, JavaScript, jQuery, Bootstrap and AJAX. </w:t>
      </w:r>
    </w:p>
    <w:p w14:paraId="4DA42289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Bid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</w:rPr>
        <w:t>Implemented Angular 2 Services for connectivity between web application and back-end API'S usin</w:t>
      </w: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g TypeScript. </w:t>
      </w:r>
    </w:p>
    <w:p w14:paraId="2CCDCF17" w14:textId="1F42743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Cre</w:t>
      </w:r>
      <w:r w:rsidRPr="00477675">
        <w:rPr>
          <w:rFonts w:asciiTheme="minorHAnsi" w:hAnsiTheme="minorHAnsi"/>
          <w:sz w:val="22"/>
          <w:szCs w:val="22"/>
        </w:rPr>
        <w:t>ated</w:t>
      </w:r>
      <w:r w:rsidRPr="00477675">
        <w:rPr>
          <w:rFonts w:asciiTheme="minorHAnsi" w:hAnsiTheme="minorHAnsi"/>
          <w:sz w:val="22"/>
          <w:szCs w:val="22"/>
          <w:shd w:val="clear" w:color="auto" w:fill="FFFFFF"/>
        </w:rPr>
        <w:t xml:space="preserve"> Angular 2 components, implemented interpolation, input variables, </w:t>
      </w:r>
      <w:r w:rsidR="009E1865" w:rsidRPr="00477675">
        <w:rPr>
          <w:rFonts w:asciiTheme="minorHAnsi" w:hAnsiTheme="minorHAnsi"/>
          <w:sz w:val="22"/>
          <w:szCs w:val="22"/>
          <w:shd w:val="clear" w:color="auto" w:fill="FFFFFF"/>
        </w:rPr>
        <w:t>Bootstrapping</w:t>
      </w: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, NgFor, Ngif, Router Outlet, binding the events, decorators. </w:t>
      </w:r>
    </w:p>
    <w:p w14:paraId="6E8E7FB7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Used Rxjs catch library and catch functions to handle error handling in Angular 2 Application. </w:t>
      </w:r>
    </w:p>
    <w:p w14:paraId="6BC691EE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>Built SPA with loading multiple views using route services using Angular 2 and Node.js. </w:t>
      </w:r>
    </w:p>
    <w:p w14:paraId="3BD93A71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Created Angular components like Controller, Directives, Services and Forms to collect the input from the User. </w:t>
      </w:r>
    </w:p>
    <w:p w14:paraId="17A3D8F2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Used Angular 2 for Client-side validations while rendering JSON validation errors in the backend. </w:t>
      </w:r>
    </w:p>
    <w:p w14:paraId="03C671DE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Developed Angular 2 Template driven forms and Model driven forms builder by using ngModel. </w:t>
      </w:r>
    </w:p>
    <w:p w14:paraId="6F0AFCBB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7675">
        <w:rPr>
          <w:rFonts w:asciiTheme="minorHAnsi" w:hAnsiTheme="minorHAnsi" w:cstheme="minorHAnsi"/>
          <w:sz w:val="22"/>
          <w:szCs w:val="22"/>
        </w:rPr>
        <w:t>Used JQUERY events to manipulate the elements depends on the user interactions (like. ready (), hover (), bind (), click (), key press ().</w:t>
      </w:r>
    </w:p>
    <w:p w14:paraId="138E7CC9" w14:textId="77777777" w:rsidR="00150A56" w:rsidRPr="00477675" w:rsidRDefault="00150A56" w:rsidP="00150A56">
      <w:pPr>
        <w:pStyle w:val="graf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pacing w:val="-1"/>
          <w:sz w:val="22"/>
          <w:szCs w:val="22"/>
        </w:rPr>
      </w:pPr>
      <w:r w:rsidRPr="00477675">
        <w:rPr>
          <w:rFonts w:asciiTheme="minorHAnsi" w:hAnsiTheme="minorHAnsi"/>
          <w:color w:val="000000"/>
          <w:sz w:val="22"/>
          <w:szCs w:val="22"/>
        </w:rPr>
        <w:t xml:space="preserve">Developed certain features of the application functionality i.e. CRUD (Create, read, update, delete) features using </w:t>
      </w:r>
      <w:r w:rsidRPr="00477675">
        <w:rPr>
          <w:rStyle w:val="Strong"/>
          <w:rFonts w:asciiTheme="minorHAnsi" w:eastAsiaTheme="minorEastAsia" w:hAnsiTheme="minorHAnsi"/>
          <w:b w:val="0"/>
          <w:color w:val="000000"/>
          <w:sz w:val="22"/>
          <w:szCs w:val="22"/>
        </w:rPr>
        <w:t>Responsive Design</w:t>
      </w:r>
      <w:r w:rsidRPr="00477675">
        <w:rPr>
          <w:rFonts w:asciiTheme="minorHAnsi" w:hAnsiTheme="minorHAnsi"/>
          <w:b/>
          <w:color w:val="000000"/>
          <w:sz w:val="22"/>
          <w:szCs w:val="22"/>
        </w:rPr>
        <w:t>.</w:t>
      </w:r>
      <w:r w:rsidRPr="00477675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14:paraId="5C55DF65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Used TSLint tool that checks Typescript code for readability, functional errors, maintainability. </w:t>
      </w:r>
    </w:p>
    <w:p w14:paraId="6567FE41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Used package managers like NPM and SASS for code minification. </w:t>
      </w:r>
    </w:p>
    <w:p w14:paraId="6191F846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477675">
        <w:rPr>
          <w:rFonts w:asciiTheme="minorHAnsi" w:hAnsiTheme="minorHAnsi"/>
          <w:sz w:val="22"/>
          <w:szCs w:val="22"/>
          <w:shd w:val="clear" w:color="auto" w:fill="FFFFFF"/>
        </w:rPr>
        <w:t>Used Webpack to bundle Typescript and JavaScript modules. </w:t>
      </w:r>
    </w:p>
    <w:p w14:paraId="37EE8E84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7675">
        <w:rPr>
          <w:rFonts w:asciiTheme="minorHAnsi" w:hAnsiTheme="minorHAnsi" w:cstheme="minorHAnsi"/>
          <w:sz w:val="22"/>
          <w:szCs w:val="22"/>
        </w:rPr>
        <w:t>Used GIT for Version Control to track check-ins and rollback code.</w:t>
      </w:r>
    </w:p>
    <w:p w14:paraId="55DE25CF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7675">
        <w:rPr>
          <w:rFonts w:asciiTheme="minorHAnsi" w:hAnsiTheme="minorHAnsi" w:cstheme="minorHAnsi"/>
          <w:sz w:val="22"/>
          <w:szCs w:val="22"/>
        </w:rPr>
        <w:t>Developed SQL Queries to run against database in Microsoft SQL Server for the application.</w:t>
      </w:r>
    </w:p>
    <w:p w14:paraId="465D5775" w14:textId="77777777" w:rsidR="00150A56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477675">
        <w:rPr>
          <w:rFonts w:asciiTheme="minorHAnsi" w:hAnsiTheme="minorHAnsi" w:cstheme="minorHAnsi"/>
          <w:sz w:val="22"/>
          <w:szCs w:val="22"/>
        </w:rPr>
        <w:t>Developed jQuery code using an XML Http Request Adapter to send an AJAX request to the server-side code and implemented a callback function to handle the results.</w:t>
      </w:r>
    </w:p>
    <w:p w14:paraId="05F0F481" w14:textId="77777777" w:rsidR="00150A56" w:rsidRDefault="00150A56" w:rsidP="00150A56">
      <w:pPr>
        <w:pStyle w:val="ListParagraph"/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</w:p>
    <w:p w14:paraId="07E0B9E8" w14:textId="77777777" w:rsidR="00150A56" w:rsidRDefault="00150A56" w:rsidP="00150A56">
      <w:pPr>
        <w:spacing w:line="276" w:lineRule="auto"/>
        <w:jc w:val="both"/>
        <w:rPr>
          <w:rFonts w:cstheme="minorHAnsi"/>
          <w:sz w:val="24"/>
          <w:szCs w:val="24"/>
        </w:rPr>
      </w:pPr>
      <w:r w:rsidRPr="002E4B5F">
        <w:rPr>
          <w:rFonts w:asciiTheme="minorHAnsi" w:hAnsiTheme="minorHAnsi" w:cstheme="minorHAnsi"/>
          <w:b/>
          <w:sz w:val="24"/>
          <w:szCs w:val="24"/>
        </w:rPr>
        <w:t>Environment</w:t>
      </w:r>
      <w:r w:rsidRPr="00477675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D93E5F">
        <w:rPr>
          <w:rFonts w:asciiTheme="minorHAnsi" w:hAnsiTheme="minorHAnsi" w:cstheme="minorHAnsi"/>
          <w:b/>
          <w:sz w:val="22"/>
          <w:szCs w:val="22"/>
        </w:rPr>
        <w:t>HTML/HTML5, CSS2/3, SASS, Bootstrap, Angular 2, TypeScript, jQuery, Restful Webservices, SQL, Agile, SCRUM, TSLint, Webpack, GitHub.</w:t>
      </w:r>
    </w:p>
    <w:p w14:paraId="43420CFF" w14:textId="79F51361" w:rsidR="00B247E9" w:rsidRDefault="00B247E9" w:rsidP="00150A56">
      <w:pPr>
        <w:ind w:left="100" w:right="2179"/>
        <w:jc w:val="both"/>
        <w:rPr>
          <w:rFonts w:ascii="Calibri" w:eastAsia="Calibri" w:hAnsi="Calibri" w:cs="Calibri"/>
          <w:sz w:val="22"/>
          <w:szCs w:val="22"/>
        </w:rPr>
      </w:pPr>
    </w:p>
    <w:p w14:paraId="14E06BB9" w14:textId="0802099A" w:rsidR="00B247E9" w:rsidRDefault="00E31D98" w:rsidP="005D56B6">
      <w:pPr>
        <w:spacing w:before="41"/>
        <w:ind w:right="115"/>
        <w:jc w:val="both"/>
        <w:rPr>
          <w:rFonts w:ascii="Calibri" w:eastAsia="Calibri" w:hAnsi="Calibri" w:cs="Calibri"/>
          <w:sz w:val="24"/>
          <w:szCs w:val="24"/>
        </w:rPr>
      </w:pPr>
      <w:r w:rsidRPr="005E1203">
        <w:rPr>
          <w:rFonts w:asciiTheme="minorHAnsi" w:eastAsia="Calibri" w:hAnsiTheme="minorHAnsi" w:cs="Calibri"/>
          <w:b/>
          <w:sz w:val="24"/>
          <w:szCs w:val="24"/>
          <w:u w:val="single" w:color="000000"/>
        </w:rPr>
        <w:t>Application</w:t>
      </w:r>
      <w:r w:rsidR="009C7246" w:rsidRPr="005E1203">
        <w:rPr>
          <w:rFonts w:asciiTheme="minorHAnsi" w:eastAsia="Calibri" w:hAnsiTheme="minorHAnsi" w:cs="Calibri"/>
          <w:b/>
          <w:sz w:val="24"/>
          <w:szCs w:val="24"/>
          <w:u w:val="single" w:color="000000"/>
        </w:rPr>
        <w:t xml:space="preserve"> Developer</w:t>
      </w:r>
      <w:r w:rsidR="009C7246" w:rsidRPr="005E1203">
        <w:rPr>
          <w:rFonts w:asciiTheme="minorHAnsi" w:eastAsia="Calibri" w:hAnsiTheme="minorHAnsi" w:cs="Calibri"/>
          <w:b/>
          <w:sz w:val="24"/>
          <w:szCs w:val="24"/>
        </w:rPr>
        <w:t>,</w:t>
      </w:r>
      <w:r w:rsidR="009C724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054AD" w:rsidRPr="002E4B5F">
        <w:rPr>
          <w:rFonts w:asciiTheme="minorHAnsi" w:eastAsia="Calibri" w:hAnsiTheme="minorHAnsi" w:cs="Calibri"/>
          <w:b/>
          <w:sz w:val="24"/>
          <w:szCs w:val="24"/>
        </w:rPr>
        <w:t>MAQ Software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 xml:space="preserve">, India                                                                  </w:t>
      </w:r>
      <w:r w:rsidR="002E4B5F" w:rsidRPr="002E4B5F">
        <w:rPr>
          <w:rFonts w:asciiTheme="minorHAnsi" w:eastAsia="Calibri" w:hAnsiTheme="minorHAnsi" w:cs="Calibri"/>
          <w:b/>
          <w:sz w:val="24"/>
          <w:szCs w:val="24"/>
        </w:rPr>
        <w:t xml:space="preserve">  </w:t>
      </w:r>
      <w:r w:rsidR="002A5380">
        <w:rPr>
          <w:rFonts w:asciiTheme="minorHAnsi" w:eastAsia="Calibri" w:hAnsiTheme="minorHAnsi" w:cs="Calibri"/>
          <w:b/>
          <w:sz w:val="24"/>
          <w:szCs w:val="24"/>
        </w:rPr>
        <w:t>Sept</w:t>
      </w:r>
      <w:r w:rsidR="009C7246" w:rsidRPr="002E4B5F">
        <w:rPr>
          <w:rFonts w:asciiTheme="minorHAnsi" w:eastAsia="Calibri" w:hAnsiTheme="minorHAnsi" w:cs="Calibri"/>
          <w:b/>
          <w:sz w:val="24"/>
          <w:szCs w:val="24"/>
        </w:rPr>
        <w:t xml:space="preserve"> 2015 – May 2016</w:t>
      </w:r>
      <w:r w:rsidR="009C7246"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6B3F3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C724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B3F32">
        <w:rPr>
          <w:rFonts w:ascii="Calibri" w:eastAsia="Calibri" w:hAnsi="Calibri" w:cs="Calibri"/>
          <w:b/>
          <w:sz w:val="24"/>
          <w:szCs w:val="24"/>
        </w:rPr>
        <w:t xml:space="preserve">                                     </w:t>
      </w:r>
    </w:p>
    <w:p w14:paraId="00914D09" w14:textId="77777777" w:rsidR="00B247E9" w:rsidRDefault="00B247E9">
      <w:pPr>
        <w:spacing w:before="7" w:line="140" w:lineRule="exact"/>
        <w:rPr>
          <w:sz w:val="14"/>
          <w:szCs w:val="14"/>
        </w:rPr>
      </w:pPr>
    </w:p>
    <w:p w14:paraId="545F28F2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Involved in development of multi-tier web application environment.</w:t>
      </w:r>
    </w:p>
    <w:p w14:paraId="61B2B616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Designed front end screens using HTML, CSS and JavaScript.</w:t>
      </w:r>
    </w:p>
    <w:p w14:paraId="20005298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Responsible for authorizing of website functionality with HTML, CSS, JavaScript</w:t>
      </w:r>
      <w:r w:rsidRPr="00477675">
        <w:rPr>
          <w:rFonts w:asciiTheme="minorHAnsi" w:hAnsiTheme="minorHAnsi" w:cstheme="minorHAnsi"/>
          <w:sz w:val="22"/>
          <w:szCs w:val="22"/>
        </w:rPr>
        <w:t>.</w:t>
      </w:r>
    </w:p>
    <w:p w14:paraId="476D5A93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7675">
        <w:rPr>
          <w:rFonts w:asciiTheme="minorHAnsi" w:hAnsiTheme="minorHAnsi" w:cstheme="minorHAnsi"/>
          <w:sz w:val="22"/>
          <w:szCs w:val="22"/>
        </w:rPr>
        <w:t xml:space="preserve">Developed Page layouts, Navigations and presented designs and concepts to the clients and the management to review. </w:t>
      </w:r>
    </w:p>
    <w:p w14:paraId="49388C93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7675">
        <w:rPr>
          <w:rFonts w:asciiTheme="minorHAnsi" w:hAnsiTheme="minorHAnsi" w:cstheme="minorHAnsi"/>
          <w:sz w:val="22"/>
          <w:szCs w:val="22"/>
        </w:rPr>
        <w:t>Developed web presentation layer using HTML and CSS according to internal standards and guidelines.</w:t>
      </w:r>
    </w:p>
    <w:p w14:paraId="1975AEB5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7675">
        <w:rPr>
          <w:rFonts w:asciiTheme="minorHAnsi" w:hAnsiTheme="minorHAnsi" w:cstheme="minorHAnsi"/>
          <w:sz w:val="22"/>
          <w:szCs w:val="22"/>
        </w:rPr>
        <w:t>Development the whole application module using technologies such as JavaScript, jQuery and more.</w:t>
      </w:r>
    </w:p>
    <w:p w14:paraId="52BC1E49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Updated templates and produced additional functional components using jQuery.</w:t>
      </w:r>
    </w:p>
    <w:p w14:paraId="15E2A9C5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Utilized various JavaScript and JS libraries, AJAX for form validation and other interactive features.</w:t>
      </w:r>
    </w:p>
    <w:p w14:paraId="3397967A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Used jQuery plugins for Drag-and-Drop, Widgets, Menus, User Interface and Forms.</w:t>
      </w:r>
    </w:p>
    <w:p w14:paraId="59748ABB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Developed various modules present in the portal such as, Admin, User, Job Folder.</w:t>
      </w:r>
    </w:p>
    <w:p w14:paraId="66FAFB8D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 xml:space="preserve">Used jQuery to make HTML and CSS code interact with the JavaScript functions to add dynamism to the web </w:t>
      </w:r>
      <w:bookmarkStart w:id="0" w:name="_GoBack"/>
      <w:r w:rsidRPr="00477675">
        <w:rPr>
          <w:rFonts w:asciiTheme="minorHAnsi" w:hAnsiTheme="minorHAnsi" w:cs="Arial"/>
          <w:bCs/>
          <w:sz w:val="22"/>
          <w:szCs w:val="22"/>
        </w:rPr>
        <w:t>pages.</w:t>
      </w:r>
    </w:p>
    <w:bookmarkEnd w:id="0"/>
    <w:p w14:paraId="45914556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Used Firebug, Firebug Lite, IE developer toolbar for debugging and browser compatibility.</w:t>
      </w:r>
    </w:p>
    <w:p w14:paraId="711DCA68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Taking the product through the entire lifecycle of analysis, design, coding, testing and implementation and support.</w:t>
      </w:r>
    </w:p>
    <w:p w14:paraId="1EEAF3A4" w14:textId="77777777" w:rsidR="00150A56" w:rsidRPr="00477675" w:rsidRDefault="00150A56" w:rsidP="00150A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477675">
        <w:rPr>
          <w:rFonts w:asciiTheme="minorHAnsi" w:hAnsiTheme="minorHAnsi" w:cs="Arial"/>
          <w:bCs/>
          <w:sz w:val="22"/>
          <w:szCs w:val="22"/>
        </w:rPr>
        <w:t>Testing, fixing the bugs and troubleshooting technical problems.</w:t>
      </w:r>
    </w:p>
    <w:p w14:paraId="369197CC" w14:textId="77777777" w:rsidR="00150A56" w:rsidRDefault="00150A56" w:rsidP="00150A56">
      <w:pPr>
        <w:pStyle w:val="ListParagraph"/>
        <w:spacing w:after="0" w:line="240" w:lineRule="auto"/>
        <w:ind w:left="360"/>
        <w:jc w:val="both"/>
        <w:rPr>
          <w:rFonts w:cs="Arial"/>
          <w:bCs/>
        </w:rPr>
      </w:pPr>
    </w:p>
    <w:p w14:paraId="663131A6" w14:textId="77777777" w:rsidR="00150A56" w:rsidRDefault="00150A56" w:rsidP="00150A56">
      <w:pPr>
        <w:pStyle w:val="ExperianceBody"/>
        <w:tabs>
          <w:tab w:val="left" w:pos="720"/>
        </w:tabs>
        <w:spacing w:after="70" w:line="360" w:lineRule="auto"/>
        <w:rPr>
          <w:rFonts w:asciiTheme="minorHAnsi" w:hAnsiTheme="minorHAnsi" w:cstheme="minorHAnsi"/>
          <w:sz w:val="24"/>
        </w:rPr>
      </w:pPr>
      <w:r w:rsidRPr="002E4B5F">
        <w:rPr>
          <w:rFonts w:asciiTheme="minorHAnsi" w:hAnsiTheme="minorHAnsi" w:cstheme="minorHAnsi"/>
          <w:b/>
          <w:sz w:val="24"/>
        </w:rPr>
        <w:t>Environment:</w:t>
      </w:r>
      <w:r w:rsidRPr="0047767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93E5F">
        <w:rPr>
          <w:rFonts w:asciiTheme="minorHAnsi" w:hAnsiTheme="minorHAnsi" w:cstheme="minorHAnsi"/>
          <w:b/>
          <w:sz w:val="22"/>
          <w:szCs w:val="22"/>
        </w:rPr>
        <w:t>HTML 4, CSS 2/3, JavaScript, jQuery, AJAX, JSON.</w:t>
      </w:r>
    </w:p>
    <w:p w14:paraId="76AB879A" w14:textId="77777777" w:rsidR="00B247E9" w:rsidRDefault="00B247E9">
      <w:pPr>
        <w:spacing w:before="3" w:line="160" w:lineRule="exact"/>
        <w:rPr>
          <w:sz w:val="16"/>
          <w:szCs w:val="16"/>
        </w:rPr>
      </w:pPr>
    </w:p>
    <w:p w14:paraId="2D7E0E24" w14:textId="77777777" w:rsidR="00B247E9" w:rsidRDefault="00B247E9">
      <w:pPr>
        <w:spacing w:line="200" w:lineRule="exact"/>
      </w:pPr>
    </w:p>
    <w:p w14:paraId="57F143D5" w14:textId="3C793C31" w:rsidR="00B247E9" w:rsidRPr="002D5D79" w:rsidRDefault="00B664BB" w:rsidP="00993502">
      <w:pPr>
        <w:ind w:right="8998"/>
        <w:jc w:val="both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6F673" wp14:editId="13381ED1">
                <wp:simplePos x="0" y="0"/>
                <wp:positionH relativeFrom="column">
                  <wp:posOffset>901700</wp:posOffset>
                </wp:positionH>
                <wp:positionV relativeFrom="paragraph">
                  <wp:posOffset>105410</wp:posOffset>
                </wp:positionV>
                <wp:extent cx="57912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97D5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8.3pt" to="52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" strokecolor="black [3213]"/>
            </w:pict>
          </mc:Fallback>
        </mc:AlternateContent>
      </w:r>
      <w:r w:rsidR="009C7246" w:rsidRPr="002D5D79">
        <w:rPr>
          <w:rFonts w:asciiTheme="minorHAnsi" w:eastAsia="Calibri" w:hAnsiTheme="minorHAnsi" w:cs="Calibri"/>
          <w:b/>
          <w:sz w:val="28"/>
          <w:szCs w:val="28"/>
        </w:rPr>
        <w:t>Education</w:t>
      </w:r>
    </w:p>
    <w:p w14:paraId="5DC42A87" w14:textId="77777777" w:rsidR="00B247E9" w:rsidRPr="00C276AA" w:rsidRDefault="009C7246">
      <w:pPr>
        <w:spacing w:before="87"/>
        <w:ind w:left="100" w:right="132"/>
        <w:jc w:val="both"/>
        <w:rPr>
          <w:rFonts w:asciiTheme="minorHAnsi" w:eastAsia="Calibri" w:hAnsiTheme="minorHAnsi" w:cs="Calibri"/>
          <w:sz w:val="24"/>
          <w:szCs w:val="24"/>
        </w:rPr>
      </w:pPr>
      <w:r w:rsidRPr="00C276AA">
        <w:rPr>
          <w:rFonts w:asciiTheme="minorHAnsi" w:eastAsia="Calibri" w:hAnsiTheme="minorHAnsi" w:cs="Calibri"/>
          <w:b/>
          <w:sz w:val="24"/>
          <w:szCs w:val="24"/>
        </w:rPr>
        <w:t>Kent State University, Kent, OH                                                                                         Aug 2016 – Dec 2017</w:t>
      </w:r>
    </w:p>
    <w:p w14:paraId="49A06950" w14:textId="79DEFCCB" w:rsidR="00B247E9" w:rsidRPr="00C276AA" w:rsidRDefault="009C7246">
      <w:pPr>
        <w:spacing w:line="260" w:lineRule="exact"/>
        <w:ind w:left="100" w:right="6273"/>
        <w:jc w:val="both"/>
        <w:rPr>
          <w:rFonts w:asciiTheme="minorHAnsi" w:eastAsia="Calibri" w:hAnsiTheme="minorHAnsi" w:cs="Calibri"/>
          <w:sz w:val="22"/>
          <w:szCs w:val="22"/>
        </w:rPr>
      </w:pPr>
      <w:r w:rsidRPr="00C276AA">
        <w:rPr>
          <w:rFonts w:asciiTheme="minorHAnsi" w:eastAsia="Calibri" w:hAnsiTheme="minorHAnsi" w:cs="Calibri"/>
          <w:color w:val="252525"/>
          <w:position w:val="1"/>
          <w:sz w:val="22"/>
          <w:szCs w:val="22"/>
        </w:rPr>
        <w:t>Master’s in Computer Science – GPA 3.</w:t>
      </w:r>
      <w:r w:rsidR="002D5D79">
        <w:rPr>
          <w:rFonts w:asciiTheme="minorHAnsi" w:eastAsia="Calibri" w:hAnsiTheme="minorHAnsi" w:cs="Calibri"/>
          <w:color w:val="252525"/>
          <w:position w:val="1"/>
          <w:sz w:val="22"/>
          <w:szCs w:val="22"/>
        </w:rPr>
        <w:t>91</w:t>
      </w:r>
      <w:r w:rsidRPr="00C276AA">
        <w:rPr>
          <w:rFonts w:asciiTheme="minorHAnsi" w:eastAsia="Calibri" w:hAnsiTheme="minorHAnsi" w:cs="Calibri"/>
          <w:color w:val="252525"/>
          <w:position w:val="1"/>
          <w:sz w:val="22"/>
          <w:szCs w:val="22"/>
        </w:rPr>
        <w:t>/4</w:t>
      </w:r>
    </w:p>
    <w:p w14:paraId="090DE110" w14:textId="77777777" w:rsidR="00150A56" w:rsidRPr="00150A56" w:rsidRDefault="00150A56" w:rsidP="00150A56">
      <w:pPr>
        <w:rPr>
          <w:rFonts w:ascii="Calibri" w:eastAsia="Calibri" w:hAnsi="Calibri" w:cs="Calibri"/>
          <w:sz w:val="22"/>
          <w:szCs w:val="22"/>
        </w:rPr>
      </w:pPr>
    </w:p>
    <w:p w14:paraId="705011E8" w14:textId="747FCD5E" w:rsidR="00150A56" w:rsidRDefault="00150A56" w:rsidP="00150A56">
      <w:pPr>
        <w:rPr>
          <w:rFonts w:ascii="Calibri" w:eastAsia="Calibri" w:hAnsi="Calibri" w:cs="Calibri"/>
          <w:sz w:val="22"/>
          <w:szCs w:val="22"/>
        </w:rPr>
      </w:pPr>
    </w:p>
    <w:p w14:paraId="65F695F1" w14:textId="77777777" w:rsidR="00B247E9" w:rsidRPr="00150A56" w:rsidRDefault="00B247E9" w:rsidP="00150A56">
      <w:pPr>
        <w:rPr>
          <w:rFonts w:ascii="Calibri" w:eastAsia="Calibri" w:hAnsi="Calibri" w:cs="Calibri"/>
          <w:sz w:val="22"/>
          <w:szCs w:val="22"/>
        </w:rPr>
      </w:pPr>
    </w:p>
    <w:sectPr w:rsidR="00B247E9" w:rsidRPr="00150A56">
      <w:type w:val="continuous"/>
      <w:pgSz w:w="12240" w:h="15840"/>
      <w:pgMar w:top="2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BDC"/>
    <w:multiLevelType w:val="hybridMultilevel"/>
    <w:tmpl w:val="1C80E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873EED"/>
    <w:multiLevelType w:val="multilevel"/>
    <w:tmpl w:val="90B618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90667D"/>
    <w:multiLevelType w:val="hybridMultilevel"/>
    <w:tmpl w:val="1FC2E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7E9"/>
    <w:rsid w:val="00091F3A"/>
    <w:rsid w:val="000D47E9"/>
    <w:rsid w:val="00144A12"/>
    <w:rsid w:val="00150A56"/>
    <w:rsid w:val="001E17AD"/>
    <w:rsid w:val="0024274E"/>
    <w:rsid w:val="002A5380"/>
    <w:rsid w:val="002D5D79"/>
    <w:rsid w:val="002E4B5F"/>
    <w:rsid w:val="004054AD"/>
    <w:rsid w:val="00477675"/>
    <w:rsid w:val="005D56B6"/>
    <w:rsid w:val="005E1203"/>
    <w:rsid w:val="00606B46"/>
    <w:rsid w:val="00617F6E"/>
    <w:rsid w:val="00643E0E"/>
    <w:rsid w:val="006B3F32"/>
    <w:rsid w:val="00734E27"/>
    <w:rsid w:val="00786CB6"/>
    <w:rsid w:val="007B4FBD"/>
    <w:rsid w:val="008A5081"/>
    <w:rsid w:val="00936980"/>
    <w:rsid w:val="00993502"/>
    <w:rsid w:val="0099722E"/>
    <w:rsid w:val="009C7246"/>
    <w:rsid w:val="009E1865"/>
    <w:rsid w:val="00A90767"/>
    <w:rsid w:val="00A94B5A"/>
    <w:rsid w:val="00B247E9"/>
    <w:rsid w:val="00B65CEA"/>
    <w:rsid w:val="00B664BB"/>
    <w:rsid w:val="00C15700"/>
    <w:rsid w:val="00C276AA"/>
    <w:rsid w:val="00CE0A96"/>
    <w:rsid w:val="00CF34D4"/>
    <w:rsid w:val="00D56B05"/>
    <w:rsid w:val="00D93E5F"/>
    <w:rsid w:val="00DF4A2F"/>
    <w:rsid w:val="00E238D2"/>
    <w:rsid w:val="00E31D98"/>
    <w:rsid w:val="00F06CCF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1FFB"/>
  <w15:docId w15:val="{4EB59A57-0552-497D-B428-7F714693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150A56"/>
  </w:style>
  <w:style w:type="paragraph" w:styleId="ListParagraph">
    <w:name w:val="List Paragraph"/>
    <w:basedOn w:val="Normal"/>
    <w:link w:val="ListParagraphChar"/>
    <w:uiPriority w:val="34"/>
    <w:qFormat/>
    <w:rsid w:val="00150A56"/>
    <w:pPr>
      <w:spacing w:after="160" w:line="256" w:lineRule="auto"/>
      <w:ind w:left="720"/>
      <w:contextualSpacing/>
    </w:pPr>
  </w:style>
  <w:style w:type="paragraph" w:customStyle="1" w:styleId="graf">
    <w:name w:val="graf"/>
    <w:basedOn w:val="Normal"/>
    <w:rsid w:val="00150A5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50A56"/>
    <w:rPr>
      <w:b/>
      <w:bCs/>
    </w:rPr>
  </w:style>
  <w:style w:type="paragraph" w:customStyle="1" w:styleId="ExperianceBody">
    <w:name w:val="Experiance Body"/>
    <w:basedOn w:val="Normal"/>
    <w:rsid w:val="00150A56"/>
    <w:pPr>
      <w:widowControl w:val="0"/>
      <w:suppressAutoHyphens/>
      <w:jc w:val="both"/>
    </w:pPr>
    <w:rPr>
      <w:rFonts w:ascii="Arial" w:eastAsia="Lucida Sans Unicode" w:hAnsi="Arial"/>
      <w:szCs w:val="24"/>
    </w:rPr>
  </w:style>
  <w:style w:type="character" w:styleId="Hyperlink">
    <w:name w:val="Hyperlink"/>
    <w:basedOn w:val="DefaultParagraphFont"/>
    <w:uiPriority w:val="99"/>
    <w:unhideWhenUsed/>
    <w:rsid w:val="007B4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itreddy.850@gmail.com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reddy</cp:lastModifiedBy>
  <cp:revision>358</cp:revision>
  <dcterms:created xsi:type="dcterms:W3CDTF">2018-05-14T18:33:00Z</dcterms:created>
  <dcterms:modified xsi:type="dcterms:W3CDTF">2018-06-05T16:52:00Z</dcterms:modified>
</cp:coreProperties>
</file>